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B65E2" w14:textId="2DADF10A" w:rsidR="00A9204E" w:rsidRDefault="00DF22E1" w:rsidP="00DF22E1">
      <w:pPr>
        <w:pStyle w:val="Title"/>
        <w:rPr>
          <w:b/>
          <w:color w:val="262626" w:themeColor="text1" w:themeTint="D9"/>
          <w:spacing w:val="0"/>
          <w:sz w:val="96"/>
          <w:szCs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F22E1">
        <w:rPr>
          <w:b/>
          <w:color w:val="262626" w:themeColor="text1" w:themeTint="D9"/>
          <w:spacing w:val="0"/>
          <w:sz w:val="96"/>
          <w:szCs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About me</w:t>
      </w:r>
    </w:p>
    <w:p w14:paraId="70ADAA68" w14:textId="7711994B" w:rsidR="00DF22E1" w:rsidRDefault="00DF22E1" w:rsidP="00DF22E1">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Hi everyone! I’m Edmund Runcie Mike. I’m 10 years old. I’m very interested in coding, and my </w:t>
      </w:r>
      <w:proofErr w:type="gramStart"/>
      <w: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Mom</w:t>
      </w:r>
      <w:proofErr w:type="gramEnd"/>
      <w: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supports me on it. I have a younger brother named Eric. Mom says Eric will soon join Bright</w:t>
      </w:r>
      <w:r w:rsidR="005D1BAF">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Champs</w:t>
      </w:r>
      <w:r w:rsidR="005D1BAF">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2C170198" w14:textId="77777777" w:rsidR="005D1BAF" w:rsidRDefault="005D1BAF" w:rsidP="00DF22E1">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7B3AE25" w14:textId="5537A3F8" w:rsidR="005D1BAF" w:rsidRDefault="005D1BAF" w:rsidP="00DF22E1">
      <w:pPr>
        <w:rPr>
          <w:rFonts w:cstheme="minorHAnsi"/>
          <w:b/>
          <w:color w:val="262626" w:themeColor="text1" w:themeTint="D9"/>
          <w:sz w:val="44"/>
          <w:szCs w:val="44"/>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I live in </w:t>
      </w:r>
      <w:proofErr w:type="spellStart"/>
      <w:r w:rsidR="001150AF">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Uyo</w:t>
      </w:r>
      <w:proofErr w:type="spellEnd"/>
      <w: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1150AF" w:rsidRPr="001150AF">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1150AF">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Nigeria</w:t>
      </w:r>
      <w: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spellStart"/>
      <w:r w:rsidRPr="005D1BAF">
        <w:rPr>
          <w:rFonts w:cstheme="minorHAnsi"/>
          <w:b/>
          <w:color w:val="262626" w:themeColor="text1" w:themeTint="D9"/>
          <w:sz w:val="44"/>
          <w:szCs w:val="44"/>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Uyo</w:t>
      </w:r>
      <w:proofErr w:type="spellEnd"/>
      <w:r w:rsidRPr="005D1BAF">
        <w:rPr>
          <w:rFonts w:cstheme="minorHAnsi"/>
          <w:b/>
          <w:color w:val="262626" w:themeColor="text1" w:themeTint="D9"/>
          <w:sz w:val="44"/>
          <w:szCs w:val="44"/>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is a not-so-small town located in the land of promise, Akwa Ibom state. Also, with over 400,000 residents</w:t>
      </w:r>
      <w:r>
        <w:rPr>
          <w:rFonts w:cstheme="minorHAnsi"/>
          <w:b/>
          <w:color w:val="262626" w:themeColor="text1" w:themeTint="D9"/>
          <w:sz w:val="44"/>
          <w:szCs w:val="44"/>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including me</w:t>
      </w:r>
      <w:r w:rsidRPr="005D1BAF">
        <w:rPr>
          <w:rFonts w:cstheme="minorHAnsi"/>
          <w:b/>
          <w:color w:val="262626" w:themeColor="text1" w:themeTint="D9"/>
          <w:sz w:val="44"/>
          <w:szCs w:val="44"/>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this beautiful city stretches over 140 square miles (362km2).</w:t>
      </w:r>
      <w:r w:rsidRPr="005D1BAF">
        <w:rPr>
          <w:rFonts w:cstheme="minorHAns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Pr="005D1BAF">
        <w:rPr>
          <w:rFonts w:cstheme="minorHAnsi"/>
          <w:b/>
          <w:color w:val="262626" w:themeColor="text1" w:themeTint="D9"/>
          <w:sz w:val="44"/>
          <w:szCs w:val="44"/>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Additionally, it boasts of a growing oil industry, a collection station for palm oil and kernels, local trade </w:t>
      </w:r>
      <w:proofErr w:type="spellStart"/>
      <w:r w:rsidRPr="005D1BAF">
        <w:rPr>
          <w:rFonts w:cstheme="minorHAnsi"/>
          <w:b/>
          <w:color w:val="262626" w:themeColor="text1" w:themeTint="D9"/>
          <w:sz w:val="44"/>
          <w:szCs w:val="44"/>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centres</w:t>
      </w:r>
      <w:proofErr w:type="spellEnd"/>
      <w:r w:rsidRPr="005D1BAF">
        <w:rPr>
          <w:rFonts w:cstheme="minorHAnsi"/>
          <w:b/>
          <w:color w:val="262626" w:themeColor="text1" w:themeTint="D9"/>
          <w:sz w:val="44"/>
          <w:szCs w:val="44"/>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1 brewery, a textile mill, a federal university and an airport, among others.</w:t>
      </w:r>
    </w:p>
    <w:p w14:paraId="71376AF4" w14:textId="77777777" w:rsidR="005D1BAF" w:rsidRDefault="005D1BAF" w:rsidP="00DF22E1">
      <w:pPr>
        <w:rPr>
          <w:rFonts w:cstheme="minorHAnsi"/>
          <w:b/>
          <w:color w:val="262626" w:themeColor="text1" w:themeTint="D9"/>
          <w:sz w:val="44"/>
          <w:szCs w:val="44"/>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B4692CE" w14:textId="77777777" w:rsidR="007C3380" w:rsidRPr="007C3380" w:rsidRDefault="005D1BAF" w:rsidP="007C3380">
      <w:pPr>
        <w:pStyle w:val="NormalWeb"/>
        <w:spacing w:before="0" w:beforeAutospacing="0" w:after="300" w:afterAutospacing="0" w:line="384" w:lineRule="atLeast"/>
        <w:textAlignment w:val="baseline"/>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color w:val="262626" w:themeColor="text1" w:themeTint="D9"/>
          <w:sz w:val="44"/>
          <w:szCs w:val="44"/>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My favorite sport is football</w:t>
      </w:r>
      <w:r w:rsidR="001150AF">
        <w:rPr>
          <w:rFonts w:cstheme="minorHAnsi"/>
          <w:b/>
          <w:color w:val="262626" w:themeColor="text1" w:themeTint="D9"/>
          <w:sz w:val="44"/>
          <w:szCs w:val="44"/>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I play outside with Eric</w:t>
      </w:r>
      <w:r w:rsidR="007C3380">
        <w:rPr>
          <w:rFonts w:cstheme="minorHAnsi"/>
          <w:b/>
          <w:color w:val="262626" w:themeColor="text1" w:themeTint="D9"/>
          <w:sz w:val="44"/>
          <w:szCs w:val="44"/>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7C3380" w:rsidRPr="007C3380">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 first rule looks at how the field is set up.</w:t>
      </w:r>
    </w:p>
    <w:p w14:paraId="6D7AB3FD" w14:textId="77777777" w:rsidR="007C3380" w:rsidRPr="007C3380" w:rsidRDefault="007C3380" w:rsidP="007C3380">
      <w:pPr>
        <w:spacing w:after="300" w:line="384" w:lineRule="atLeast"/>
        <w:textAlignment w:val="baseline"/>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C3380">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In the standard 11-a-side match </w:t>
      </w:r>
      <w:proofErr w:type="spellStart"/>
      <w:r w:rsidRPr="007C3380">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match</w:t>
      </w:r>
      <w:proofErr w:type="spellEnd"/>
      <w:r w:rsidRPr="007C3380">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the pitch must be 90 to 120 </w:t>
      </w:r>
      <w:proofErr w:type="spellStart"/>
      <w:r w:rsidRPr="007C3380">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metres</w:t>
      </w:r>
      <w:proofErr w:type="spellEnd"/>
      <w:r w:rsidRPr="007C3380">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in length and 45 to 90 </w:t>
      </w:r>
      <w:proofErr w:type="spellStart"/>
      <w:r w:rsidRPr="007C3380">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metres</w:t>
      </w:r>
      <w:proofErr w:type="spellEnd"/>
      <w:r w:rsidRPr="007C3380">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wide, with the touchlines being longer than the goal lines.</w:t>
      </w:r>
    </w:p>
    <w:p w14:paraId="1757D1DF" w14:textId="77777777" w:rsidR="007C3380" w:rsidRPr="007C3380" w:rsidRDefault="007C3380" w:rsidP="007C3380">
      <w:pPr>
        <w:spacing w:after="300" w:line="384" w:lineRule="atLeast"/>
        <w:textAlignment w:val="baseline"/>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C3380">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 field of play is made up of white lines all around the pitch and is then split in two by the halfway line down the middle which runs parallel to the goal lines.</w:t>
      </w:r>
    </w:p>
    <w:p w14:paraId="1F1B0D4A" w14:textId="77777777" w:rsidR="007C3380" w:rsidRPr="007C3380" w:rsidRDefault="007C3380" w:rsidP="007C3380">
      <w:pPr>
        <w:spacing w:after="300" w:line="384" w:lineRule="atLeast"/>
        <w:textAlignment w:val="baseline"/>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C3380">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The </w:t>
      </w:r>
      <w:proofErr w:type="spellStart"/>
      <w:r w:rsidRPr="007C3380">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centre</w:t>
      </w:r>
      <w:proofErr w:type="spellEnd"/>
      <w:r w:rsidRPr="007C3380">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circle (where the game kicks off) is located at the midpoint of this line.</w:t>
      </w:r>
    </w:p>
    <w:p w14:paraId="6BD988FA" w14:textId="77777777" w:rsidR="007C3380" w:rsidRPr="007C3380" w:rsidRDefault="007C3380" w:rsidP="007C3380">
      <w:pPr>
        <w:spacing w:after="300" w:line="384" w:lineRule="atLeast"/>
        <w:textAlignment w:val="baseline"/>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C3380">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In each corner of the pitch there is a flag post and </w:t>
      </w:r>
      <w:proofErr w:type="gramStart"/>
      <w:r w:rsidRPr="007C3380">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these help</w:t>
      </w:r>
      <w:proofErr w:type="gramEnd"/>
      <w:r w:rsidRPr="007C3380">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judge whether a ball has gone out for a corner / goal kick or a throw in.</w:t>
      </w:r>
    </w:p>
    <w:p w14:paraId="1368C866" w14:textId="77777777" w:rsidR="007C3380" w:rsidRPr="007C3380" w:rsidRDefault="007C3380" w:rsidP="007C3380">
      <w:pPr>
        <w:spacing w:after="300" w:line="384" w:lineRule="atLeast"/>
        <w:textAlignment w:val="baseline"/>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C3380">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At both ends of the pitch is a goal which is placed in the middle of the goal line. In front of both goals is a small goal area and around that is the larger penalty area.</w:t>
      </w:r>
    </w:p>
    <w:p w14:paraId="35DCA1FC" w14:textId="77777777" w:rsidR="007C3380" w:rsidRPr="007C3380" w:rsidRDefault="007C3380" w:rsidP="007C3380">
      <w:pPr>
        <w:spacing w:line="384" w:lineRule="atLeast"/>
        <w:textAlignment w:val="baseline"/>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C3380">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In this whole area, the </w:t>
      </w:r>
      <w:hyperlink r:id="rId9" w:history="1">
        <w:r w:rsidRPr="007C3380">
          <w:rPr>
            <w:rFonts w:ascii="Open Sans" w:eastAsia="Times New Roman" w:hAnsi="Open Sans" w:cs="Open Sans"/>
            <w:b/>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goalkeeper</w:t>
        </w:r>
      </w:hyperlink>
      <w:r w:rsidRPr="007C3380">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can use their hands and pick up the ball</w:t>
      </w:r>
    </w:p>
    <w:p w14:paraId="6C3F0B79" w14:textId="77777777" w:rsidR="007C3380" w:rsidRPr="007C3380" w:rsidRDefault="007C3380" w:rsidP="007C3380">
      <w:pPr>
        <w:spacing w:after="300" w:line="384" w:lineRule="atLeast"/>
        <w:textAlignment w:val="baseline"/>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C3380">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The penalty spot is also marked in the penalty area and it lies 11 </w:t>
      </w:r>
      <w:proofErr w:type="spellStart"/>
      <w:r w:rsidRPr="007C3380">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metres</w:t>
      </w:r>
      <w:proofErr w:type="spellEnd"/>
      <w:r w:rsidRPr="007C3380">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from the goal line.</w:t>
      </w:r>
    </w:p>
    <w:p w14:paraId="49A8135F" w14:textId="77777777" w:rsidR="007C3380" w:rsidRPr="007C3380" w:rsidRDefault="007C3380" w:rsidP="007C3380">
      <w:pPr>
        <w:spacing w:after="300" w:line="384" w:lineRule="atLeast"/>
        <w:textAlignment w:val="baseline"/>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C3380">
        <w:rPr>
          <w:rFonts w:ascii="Open Sans" w:eastAsia="Times New Roman"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While all of these lines and areas may sound complicated, after watching a single game of soccer you’ll have clear idea of how the pitch should be set up for a match.</w:t>
      </w:r>
    </w:p>
    <w:p w14:paraId="36ACAFC2" w14:textId="4FFC0B70" w:rsidR="005D1BAF" w:rsidRDefault="005D1BAF" w:rsidP="00DF22E1">
      <w:pPr>
        <w:rPr>
          <w:rFonts w:cstheme="minorHAnsi"/>
          <w:b/>
          <w:color w:val="262626" w:themeColor="text1" w:themeTint="D9"/>
          <w:sz w:val="44"/>
          <w:szCs w:val="44"/>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1BDD458" w14:textId="77777777" w:rsidR="001150AF" w:rsidRDefault="001150AF" w:rsidP="00DF22E1">
      <w:pPr>
        <w:rPr>
          <w:rFonts w:cstheme="minorHAnsi"/>
          <w:b/>
          <w:color w:val="262626" w:themeColor="text1" w:themeTint="D9"/>
          <w:sz w:val="44"/>
          <w:szCs w:val="44"/>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FA09A38" w14:textId="77777777" w:rsidR="001150AF" w:rsidRPr="00DF22E1" w:rsidRDefault="001150AF" w:rsidP="00DF22E1">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8DEFF14" w14:textId="49275814" w:rsidR="00DF22E1" w:rsidRPr="00DF22E1" w:rsidRDefault="00DF22E1" w:rsidP="00DF22E1">
      <w:pPr>
        <w:rPr>
          <w:sz w:val="36"/>
          <w:szCs w:val="36"/>
        </w:rPr>
      </w:pPr>
    </w:p>
    <w:sectPr w:rsidR="00DF22E1" w:rsidRPr="00DF2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19336280">
    <w:abstractNumId w:val="19"/>
  </w:num>
  <w:num w:numId="2" w16cid:durableId="1165709485">
    <w:abstractNumId w:val="12"/>
  </w:num>
  <w:num w:numId="3" w16cid:durableId="1168329671">
    <w:abstractNumId w:val="10"/>
  </w:num>
  <w:num w:numId="4" w16cid:durableId="1513302227">
    <w:abstractNumId w:val="21"/>
  </w:num>
  <w:num w:numId="5" w16cid:durableId="1055274396">
    <w:abstractNumId w:val="13"/>
  </w:num>
  <w:num w:numId="6" w16cid:durableId="2052344751">
    <w:abstractNumId w:val="16"/>
  </w:num>
  <w:num w:numId="7" w16cid:durableId="696934452">
    <w:abstractNumId w:val="18"/>
  </w:num>
  <w:num w:numId="8" w16cid:durableId="1034230136">
    <w:abstractNumId w:val="9"/>
  </w:num>
  <w:num w:numId="9" w16cid:durableId="1126048675">
    <w:abstractNumId w:val="7"/>
  </w:num>
  <w:num w:numId="10" w16cid:durableId="931091745">
    <w:abstractNumId w:val="6"/>
  </w:num>
  <w:num w:numId="11" w16cid:durableId="1419980218">
    <w:abstractNumId w:val="5"/>
  </w:num>
  <w:num w:numId="12" w16cid:durableId="1708556189">
    <w:abstractNumId w:val="4"/>
  </w:num>
  <w:num w:numId="13" w16cid:durableId="437141227">
    <w:abstractNumId w:val="8"/>
  </w:num>
  <w:num w:numId="14" w16cid:durableId="1872641988">
    <w:abstractNumId w:val="3"/>
  </w:num>
  <w:num w:numId="15" w16cid:durableId="1159425500">
    <w:abstractNumId w:val="2"/>
  </w:num>
  <w:num w:numId="16" w16cid:durableId="1990865365">
    <w:abstractNumId w:val="1"/>
  </w:num>
  <w:num w:numId="17" w16cid:durableId="1335648327">
    <w:abstractNumId w:val="0"/>
  </w:num>
  <w:num w:numId="18" w16cid:durableId="1415325207">
    <w:abstractNumId w:val="14"/>
  </w:num>
  <w:num w:numId="19" w16cid:durableId="1334530073">
    <w:abstractNumId w:val="15"/>
  </w:num>
  <w:num w:numId="20" w16cid:durableId="531572206">
    <w:abstractNumId w:val="20"/>
  </w:num>
  <w:num w:numId="21" w16cid:durableId="1140421688">
    <w:abstractNumId w:val="17"/>
  </w:num>
  <w:num w:numId="22" w16cid:durableId="1087187663">
    <w:abstractNumId w:val="11"/>
  </w:num>
  <w:num w:numId="23" w16cid:durableId="13408851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2E1"/>
    <w:rsid w:val="001150AF"/>
    <w:rsid w:val="002D4669"/>
    <w:rsid w:val="005D1BAF"/>
    <w:rsid w:val="00645252"/>
    <w:rsid w:val="006D3D74"/>
    <w:rsid w:val="007C3380"/>
    <w:rsid w:val="0083569A"/>
    <w:rsid w:val="00A9204E"/>
    <w:rsid w:val="00AD4378"/>
    <w:rsid w:val="00DF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A08A"/>
  <w15:chartTrackingRefBased/>
  <w15:docId w15:val="{0A73E36E-30BA-45C4-AAA0-AA0B36ED8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7C338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470000">
      <w:bodyDiv w:val="1"/>
      <w:marLeft w:val="0"/>
      <w:marRight w:val="0"/>
      <w:marTop w:val="0"/>
      <w:marBottom w:val="0"/>
      <w:divBdr>
        <w:top w:val="none" w:sz="0" w:space="0" w:color="auto"/>
        <w:left w:val="none" w:sz="0" w:space="0" w:color="auto"/>
        <w:bottom w:val="none" w:sz="0" w:space="0" w:color="auto"/>
        <w:right w:val="none" w:sz="0" w:space="0" w:color="auto"/>
      </w:divBdr>
      <w:divsChild>
        <w:div w:id="1561136474">
          <w:marLeft w:val="0"/>
          <w:marRight w:val="0"/>
          <w:marTop w:val="0"/>
          <w:marBottom w:val="0"/>
          <w:divBdr>
            <w:top w:val="none" w:sz="0" w:space="0" w:color="auto"/>
            <w:left w:val="none" w:sz="0" w:space="0" w:color="auto"/>
            <w:bottom w:val="none" w:sz="0" w:space="0" w:color="auto"/>
            <w:right w:val="none" w:sz="0" w:space="0" w:color="auto"/>
          </w:divBdr>
        </w:div>
        <w:div w:id="971596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soccercoachingpro.com/soccer-goali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8B503C75-22BC-417B-9A11-EDA75DAF8AB5%7d\%7b48C1049B-AB46-4B51-A882-5940B02B97D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71DCDF-7734-4D61-9E6D-741724EC3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{48C1049B-AB46-4B51-A882-5940B02B97D4}tf02786999_win32</Template>
  <TotalTime>9107</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braw</dc:creator>
  <cp:keywords/>
  <dc:description/>
  <cp:lastModifiedBy>braw</cp:lastModifiedBy>
  <cp:revision>3</cp:revision>
  <dcterms:created xsi:type="dcterms:W3CDTF">2023-08-02T16:33:00Z</dcterms:created>
  <dcterms:modified xsi:type="dcterms:W3CDTF">2023-08-13T06:05:00Z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